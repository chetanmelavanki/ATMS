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571E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ACCEPTANCE LETTER</w:t>
      </w:r>
    </w:p>
    <w:p w14:paraId="006837D6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From:</w:t>
      </w:r>
      <w:r>
        <w:br w:type="textWrapping"/>
      </w:r>
      <w:r>
        <w:t>Shri Siddaroodh Traders</w:t>
      </w:r>
      <w:r>
        <w:br w:type="textWrapping"/>
      </w:r>
      <w:r>
        <w:t>Dharwad</w:t>
      </w:r>
      <w:r>
        <w:br w:type="textWrapping"/>
      </w:r>
      <w:r>
        <w:t>5th March 2025</w:t>
      </w:r>
    </w:p>
    <w:p w14:paraId="1D06C15C">
      <w:pPr>
        <w:pStyle w:val="33"/>
        <w:keepNext w:val="0"/>
        <w:keepLines w:val="0"/>
        <w:widowControl/>
        <w:suppressLineNumbers w:val="0"/>
      </w:pPr>
      <w:r>
        <w:rPr>
          <w:rStyle w:val="34"/>
        </w:rPr>
        <w:t>To:</w:t>
      </w:r>
      <w:r>
        <w:br w:type="textWrapping"/>
      </w:r>
      <w:r>
        <w:t>The Head of Department</w:t>
      </w:r>
      <w:r>
        <w:br w:type="textWrapping"/>
      </w:r>
      <w:r>
        <w:t>JSS SMI CS</w:t>
      </w:r>
      <w:r>
        <w:br w:type="textWrapping"/>
      </w:r>
      <w:r>
        <w:t>Dharwad</w:t>
      </w:r>
    </w:p>
    <w:p w14:paraId="795CD22E">
      <w:pPr>
        <w:pStyle w:val="3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34"/>
        </w:rPr>
        <w:t>Subject:</w:t>
      </w:r>
      <w:r>
        <w:t xml:space="preserve"> Acceptance of Cotton Management System Project</w:t>
      </w:r>
      <w:r>
        <w:rPr>
          <w:rFonts w:hint="default"/>
          <w:lang w:val="en-US"/>
        </w:rPr>
        <w:t>.</w:t>
      </w:r>
    </w:p>
    <w:p w14:paraId="4CDBDE4D">
      <w:pPr>
        <w:pStyle w:val="33"/>
        <w:keepNext w:val="0"/>
        <w:keepLines w:val="0"/>
        <w:widowControl/>
        <w:suppressLineNumbers w:val="0"/>
      </w:pPr>
      <w:r>
        <w:t>Dear Sir/Madam,</w:t>
      </w:r>
    </w:p>
    <w:p w14:paraId="40AA407A">
      <w:pPr>
        <w:pStyle w:val="33"/>
        <w:keepNext w:val="0"/>
        <w:keepLines w:val="0"/>
        <w:widowControl/>
        <w:suppressLineNumbers w:val="0"/>
        <w:jc w:val="both"/>
      </w:pPr>
      <w:r>
        <w:t xml:space="preserve">I, Mahantesh Kadagad, on behalf of Shri Siddaroodh Traders, hereby confirm our acceptance to be the client for the </w:t>
      </w:r>
      <w:r>
        <w:rPr>
          <w:rStyle w:val="34"/>
        </w:rPr>
        <w:t>Cotton Management System</w:t>
      </w:r>
      <w:r>
        <w:t xml:space="preserve"> project. We are willing </w:t>
      </w:r>
      <w:bookmarkStart w:id="0" w:name="_GoBack"/>
      <w:bookmarkEnd w:id="0"/>
      <w:r>
        <w:t>to provide the necessary information and support required for the project's development.</w:t>
      </w:r>
    </w:p>
    <w:p w14:paraId="633F907D">
      <w:pPr>
        <w:pStyle w:val="33"/>
        <w:keepNext w:val="0"/>
        <w:keepLines w:val="0"/>
        <w:widowControl/>
        <w:suppressLineNumbers w:val="0"/>
      </w:pPr>
      <w:r>
        <w:t>We look forward to a successful collaboration on this project.</w:t>
      </w:r>
    </w:p>
    <w:p w14:paraId="33BF86CB">
      <w:pPr>
        <w:pStyle w:val="33"/>
        <w:keepNext w:val="0"/>
        <w:keepLines w:val="0"/>
        <w:widowControl/>
        <w:suppressLineNumbers w:val="0"/>
        <w:ind w:firstLine="7710" w:firstLineChars="3200"/>
        <w:rPr>
          <w:rStyle w:val="34"/>
        </w:rPr>
      </w:pPr>
    </w:p>
    <w:p w14:paraId="50A7FD3C">
      <w:pPr>
        <w:pStyle w:val="33"/>
        <w:keepNext w:val="0"/>
        <w:keepLines w:val="0"/>
        <w:widowControl/>
        <w:suppressLineNumbers w:val="0"/>
        <w:ind w:firstLine="6385" w:firstLineChars="2650"/>
      </w:pPr>
      <w:r>
        <w:rPr>
          <w:rStyle w:val="34"/>
        </w:rPr>
        <w:t>Sincerely,</w:t>
      </w:r>
      <w:r>
        <w:br w:type="textWrapping"/>
      </w:r>
      <w:r>
        <w:rPr>
          <w:rFonts w:hint="default"/>
          <w:lang w:val="en-US"/>
        </w:rPr>
        <w:t xml:space="preserve">                                                                                               </w:t>
      </w:r>
      <w:r>
        <w:rPr>
          <w:rStyle w:val="34"/>
        </w:rPr>
        <w:t>Mahantesh Kadagad</w:t>
      </w:r>
      <w:r>
        <w:br w:type="textWrapping"/>
      </w:r>
      <w:r>
        <w:rPr>
          <w:rFonts w:hint="default"/>
          <w:lang w:val="en-US"/>
        </w:rPr>
        <w:t xml:space="preserve">                                                                                             </w:t>
      </w:r>
      <w:r>
        <w:t>Shri Siddaroodh Traders</w:t>
      </w:r>
    </w:p>
    <w:p w14:paraId="670A8712">
      <w:pPr>
        <w:jc w:val="right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5"/>
    <w:multiLevelType w:val="singleLevel"/>
    <w:tmpl w:val="00000005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00000006"/>
    <w:multiLevelType w:val="singleLevel"/>
    <w:tmpl w:val="00000006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00000007"/>
    <w:multiLevelType w:val="singleLevel"/>
    <w:tmpl w:val="00000007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8"/>
    <w:multiLevelType w:val="singleLevel"/>
    <w:tmpl w:val="00000008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99" w:semiHidden="0" w:name="macro"/>
    <w:lsdException w:unhideWhenUsed="0" w:uiPriority="0" w:semiHidden="0" w:name="toa heading"/>
    <w:lsdException w:unhideWhenUsed="0" w:uiPriority="99" w:semiHidden="0" w:name="List"/>
    <w:lsdException w:unhideWhenUsed="0" w:uiPriority="99" w:semiHidden="0" w:name="List Bullet"/>
    <w:lsdException w:qFormat="1"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99" w:semiHidden="0" w:name="List Bullet 2"/>
    <w:lsdException w:unhideWhenUsed="0" w:uiPriority="99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99" w:semiHidden="0" w:name="Body Text"/>
    <w:lsdException w:unhideWhenUsed="0" w:uiPriority="0" w:semiHidden="0" w:name="Body Text Indent"/>
    <w:lsdException w:unhideWhenUsed="0" w:uiPriority="99" w:semiHidden="0" w:name="List Continue"/>
    <w:lsdException w:unhideWhenUsed="0" w:uiPriority="99" w:semiHidden="0" w:name="List Continue 2"/>
    <w:lsdException w:qFormat="1" w:unhideWhenUsed="0" w:uiPriority="99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="Calibri" w:hAnsi="Calibri" w:eastAsia="MS Gothic" w:cs="SimSu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40"/>
    <w:qFormat/>
    <w:uiPriority w:val="9"/>
    <w:pPr>
      <w:keepNext/>
      <w:keepLines/>
      <w:spacing w:before="200" w:after="0"/>
      <w:outlineLvl w:val="1"/>
    </w:pPr>
    <w:rPr>
      <w:rFonts w:ascii="Calibri" w:hAnsi="Calibri" w:eastAsia="MS Gothic" w:cs="SimSu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41"/>
    <w:qFormat/>
    <w:uiPriority w:val="9"/>
    <w:pPr>
      <w:keepNext/>
      <w:keepLines/>
      <w:spacing w:before="200" w:after="0"/>
      <w:outlineLvl w:val="2"/>
    </w:pPr>
    <w:rPr>
      <w:rFonts w:ascii="Calibri" w:hAnsi="Calibri" w:eastAsia="MS Gothic" w:cs="SimSun"/>
      <w:b/>
      <w:bCs/>
      <w:color w:val="4F81BD"/>
    </w:rPr>
  </w:style>
  <w:style w:type="paragraph" w:styleId="5">
    <w:name w:val="heading 4"/>
    <w:basedOn w:val="1"/>
    <w:next w:val="1"/>
    <w:link w:val="151"/>
    <w:qFormat/>
    <w:uiPriority w:val="9"/>
    <w:pPr>
      <w:keepNext/>
      <w:keepLines/>
      <w:spacing w:before="200" w:after="0"/>
      <w:outlineLvl w:val="3"/>
    </w:pPr>
    <w:rPr>
      <w:rFonts w:ascii="Calibri" w:hAnsi="Calibri" w:eastAsia="MS Gothic" w:cs="SimSun"/>
      <w:b/>
      <w:bCs/>
      <w:i/>
      <w:iCs/>
      <w:color w:val="4F81BD"/>
    </w:rPr>
  </w:style>
  <w:style w:type="paragraph" w:styleId="6">
    <w:name w:val="heading 5"/>
    <w:basedOn w:val="1"/>
    <w:next w:val="1"/>
    <w:link w:val="152"/>
    <w:qFormat/>
    <w:uiPriority w:val="9"/>
    <w:pPr>
      <w:keepNext/>
      <w:keepLines/>
      <w:spacing w:before="200" w:after="0"/>
      <w:outlineLvl w:val="4"/>
    </w:pPr>
    <w:rPr>
      <w:rFonts w:ascii="Calibri" w:hAnsi="Calibri" w:eastAsia="MS Gothic" w:cs="SimSun"/>
      <w:color w:val="243F60"/>
    </w:rPr>
  </w:style>
  <w:style w:type="paragraph" w:styleId="7">
    <w:name w:val="heading 6"/>
    <w:basedOn w:val="1"/>
    <w:next w:val="1"/>
    <w:link w:val="153"/>
    <w:qFormat/>
    <w:uiPriority w:val="9"/>
    <w:pPr>
      <w:keepNext/>
      <w:keepLines/>
      <w:spacing w:before="200" w:after="0"/>
      <w:outlineLvl w:val="5"/>
    </w:pPr>
    <w:rPr>
      <w:rFonts w:ascii="Calibri" w:hAnsi="Calibri" w:eastAsia="MS Gothic" w:cs="SimSun"/>
      <w:i/>
      <w:iCs/>
      <w:color w:val="243F60"/>
    </w:rPr>
  </w:style>
  <w:style w:type="paragraph" w:styleId="8">
    <w:name w:val="heading 7"/>
    <w:basedOn w:val="1"/>
    <w:next w:val="1"/>
    <w:link w:val="154"/>
    <w:qFormat/>
    <w:uiPriority w:val="9"/>
    <w:pPr>
      <w:keepNext/>
      <w:keepLines/>
      <w:spacing w:before="200" w:after="0"/>
      <w:outlineLvl w:val="6"/>
    </w:pPr>
    <w:rPr>
      <w:rFonts w:ascii="Calibri" w:hAnsi="Calibri" w:eastAsia="MS Gothic" w:cs="SimSun"/>
      <w:i/>
      <w:iCs/>
      <w:color w:val="404040"/>
    </w:rPr>
  </w:style>
  <w:style w:type="paragraph" w:styleId="9">
    <w:name w:val="heading 8"/>
    <w:basedOn w:val="1"/>
    <w:next w:val="1"/>
    <w:link w:val="155"/>
    <w:qFormat/>
    <w:uiPriority w:val="9"/>
    <w:pPr>
      <w:keepNext/>
      <w:keepLines/>
      <w:spacing w:before="200" w:after="0"/>
      <w:outlineLvl w:val="7"/>
    </w:pPr>
    <w:rPr>
      <w:rFonts w:ascii="Calibri" w:hAnsi="Calibri" w:eastAsia="MS Gothic" w:cs="SimSun"/>
      <w:color w:val="4F81BD"/>
      <w:sz w:val="20"/>
      <w:szCs w:val="20"/>
    </w:rPr>
  </w:style>
  <w:style w:type="paragraph" w:styleId="10">
    <w:name w:val="heading 9"/>
    <w:basedOn w:val="1"/>
    <w:next w:val="1"/>
    <w:link w:val="156"/>
    <w:qFormat/>
    <w:uiPriority w:val="9"/>
    <w:pPr>
      <w:keepNext/>
      <w:keepLines/>
      <w:spacing w:before="200" w:after="0"/>
      <w:outlineLvl w:val="8"/>
    </w:pPr>
    <w:rPr>
      <w:rFonts w:ascii="Calibri" w:hAnsi="Calibri" w:eastAsia="MS Gothic" w:cs="SimSun"/>
      <w:i/>
      <w:iCs/>
      <w:color w:val="404040"/>
      <w:sz w:val="20"/>
      <w:szCs w:val="20"/>
    </w:rPr>
  </w:style>
  <w:style w:type="character" w:default="1" w:styleId="11">
    <w:name w:val="Default Paragraph Font"/>
    <w:uiPriority w:val="1"/>
  </w:style>
  <w:style w:type="table" w:default="1" w:styleId="1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iPriority w:val="99"/>
    <w:pPr>
      <w:spacing w:after="120"/>
    </w:pPr>
  </w:style>
  <w:style w:type="paragraph" w:styleId="14">
    <w:name w:val="Body Text 2"/>
    <w:basedOn w:val="1"/>
    <w:link w:val="146"/>
    <w:uiPriority w:val="99"/>
    <w:pPr>
      <w:spacing w:after="120" w:line="480" w:lineRule="auto"/>
    </w:pPr>
  </w:style>
  <w:style w:type="paragraph" w:styleId="15">
    <w:name w:val="Body Text 3"/>
    <w:basedOn w:val="1"/>
    <w:link w:val="147"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iPriority w:val="99"/>
    <w:pPr>
      <w:ind w:left="360" w:hanging="360"/>
      <w:contextualSpacing/>
    </w:pPr>
  </w:style>
  <w:style w:type="paragraph" w:styleId="21">
    <w:name w:val="List 2"/>
    <w:basedOn w:val="1"/>
    <w:uiPriority w:val="99"/>
    <w:pPr>
      <w:ind w:left="720" w:hanging="360"/>
      <w:contextualSpacing/>
    </w:pPr>
  </w:style>
  <w:style w:type="paragraph" w:styleId="22">
    <w:name w:val="List 3"/>
    <w:basedOn w:val="1"/>
    <w:uiPriority w:val="99"/>
    <w:pPr>
      <w:ind w:left="1080" w:hanging="360"/>
      <w:contextualSpacing/>
    </w:pPr>
  </w:style>
  <w:style w:type="paragraph" w:styleId="23">
    <w:name w:val="List Bullet"/>
    <w:basedOn w:val="1"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ＭＳ 明朝" w:cs="SimSun"/>
      <w:sz w:val="20"/>
      <w:szCs w:val="20"/>
      <w:lang w:val="en-US" w:eastAsia="en-US" w:bidi="ar-SA"/>
    </w:rPr>
  </w:style>
  <w:style w:type="paragraph" w:styleId="3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pPr>
      <w:numPr>
        <w:ilvl w:val="1"/>
        <w:numId w:val="0"/>
      </w:numPr>
    </w:pPr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="Calibri" w:hAnsi="Calibri" w:eastAsia="MS Gothic" w:cs="SimSu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36">
    <w:name w:val="Header Char_fe7b1de9-f694-4089-ab55-b76c26e2b0a2"/>
    <w:basedOn w:val="11"/>
    <w:link w:val="19"/>
    <w:uiPriority w:val="99"/>
  </w:style>
  <w:style w:type="character" w:customStyle="1" w:styleId="137">
    <w:name w:val="Footer Char_c28eee66-9306-4f28-866c-d43574897439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="Cambria" w:hAnsi="Cambria" w:eastAsia="ＭＳ 明朝" w:cs="SimSun"/>
      <w:sz w:val="22"/>
      <w:szCs w:val="22"/>
      <w:lang w:val="en-US" w:eastAsia="en-US" w:bidi="ar-SA"/>
    </w:rPr>
  </w:style>
  <w:style w:type="character" w:customStyle="1" w:styleId="139">
    <w:name w:val="Heading 1 Char_6dbef7d2-f836-436b-b541-52eb146d4691"/>
    <w:basedOn w:val="11"/>
    <w:link w:val="2"/>
    <w:uiPriority w:val="9"/>
    <w:rPr>
      <w:rFonts w:ascii="Calibri" w:hAnsi="Calibri" w:eastAsia="MS Gothic" w:cs="SimSun"/>
      <w:b/>
      <w:bCs/>
      <w:color w:val="365F91"/>
      <w:sz w:val="28"/>
      <w:szCs w:val="28"/>
    </w:rPr>
  </w:style>
  <w:style w:type="character" w:customStyle="1" w:styleId="140">
    <w:name w:val="Heading 2 Char_72a5fd90-28c6-4560-a623-54a2c132ad4c"/>
    <w:basedOn w:val="11"/>
    <w:link w:val="3"/>
    <w:uiPriority w:val="9"/>
    <w:rPr>
      <w:rFonts w:ascii="Calibri" w:hAnsi="Calibri" w:eastAsia="MS Gothic" w:cs="SimSun"/>
      <w:b/>
      <w:bCs/>
      <w:color w:val="4F81BD"/>
      <w:sz w:val="26"/>
      <w:szCs w:val="26"/>
    </w:rPr>
  </w:style>
  <w:style w:type="character" w:customStyle="1" w:styleId="141">
    <w:name w:val="Heading 3 Char_c4d5fc18-0ac2-4d6b-b77b-6869399ab354"/>
    <w:basedOn w:val="11"/>
    <w:link w:val="4"/>
    <w:uiPriority w:val="9"/>
    <w:rPr>
      <w:rFonts w:ascii="Calibri" w:hAnsi="Calibri" w:eastAsia="MS Gothic" w:cs="SimSun"/>
      <w:b/>
      <w:bCs/>
      <w:color w:val="4F81BD"/>
    </w:rPr>
  </w:style>
  <w:style w:type="character" w:customStyle="1" w:styleId="142">
    <w:name w:val="Title Char_6b3a9271-0817-4f69-8e87-b540ea288598"/>
    <w:basedOn w:val="11"/>
    <w:link w:val="37"/>
    <w:uiPriority w:val="10"/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/>
    </w:rPr>
  </w:style>
  <w:style w:type="character" w:customStyle="1" w:styleId="150">
    <w:name w:val="Quote Char_edc9f02c-c088-4831-9da2-095a77f995f9"/>
    <w:basedOn w:val="11"/>
    <w:link w:val="149"/>
    <w:qFormat/>
    <w:uiPriority w:val="29"/>
    <w:rPr>
      <w:i/>
      <w:iCs/>
      <w:color w:val="000000"/>
    </w:rPr>
  </w:style>
  <w:style w:type="character" w:customStyle="1" w:styleId="151">
    <w:name w:val="Heading 4 Char_c79f426b-eeb8-4fe0-b542-d913c7ac74de"/>
    <w:basedOn w:val="11"/>
    <w:link w:val="5"/>
    <w:qFormat/>
    <w:uiPriority w:val="9"/>
    <w:rPr>
      <w:rFonts w:ascii="Calibri" w:hAnsi="Calibri" w:eastAsia="MS Gothic" w:cs="SimSun"/>
      <w:b/>
      <w:bCs/>
      <w:i/>
      <w:iCs/>
      <w:color w:val="4F81BD"/>
    </w:rPr>
  </w:style>
  <w:style w:type="character" w:customStyle="1" w:styleId="152">
    <w:name w:val="Heading 5 Char_3ecfcb84-2cfe-4e2e-a53e-f2860e42f8f8"/>
    <w:basedOn w:val="11"/>
    <w:link w:val="6"/>
    <w:uiPriority w:val="9"/>
    <w:rPr>
      <w:rFonts w:ascii="Calibri" w:hAnsi="Calibri" w:eastAsia="MS Gothic" w:cs="SimSun"/>
      <w:color w:val="243F60"/>
    </w:rPr>
  </w:style>
  <w:style w:type="character" w:customStyle="1" w:styleId="153">
    <w:name w:val="Heading 6 Char_5eb850ea-43a6-409f-b66f-34be3e3d1129"/>
    <w:basedOn w:val="11"/>
    <w:link w:val="7"/>
    <w:uiPriority w:val="9"/>
    <w:rPr>
      <w:rFonts w:ascii="Calibri" w:hAnsi="Calibri" w:eastAsia="MS Gothic" w:cs="SimSun"/>
      <w:i/>
      <w:iCs/>
      <w:color w:val="243F60"/>
    </w:rPr>
  </w:style>
  <w:style w:type="character" w:customStyle="1" w:styleId="154">
    <w:name w:val="Heading 7 Char_ad7aae2a-335a-4af7-86b9-e89b0c2e3c61"/>
    <w:basedOn w:val="11"/>
    <w:link w:val="8"/>
    <w:uiPriority w:val="9"/>
    <w:rPr>
      <w:rFonts w:ascii="Calibri" w:hAnsi="Calibri" w:eastAsia="MS Gothic" w:cs="SimSun"/>
      <w:i/>
      <w:iCs/>
      <w:color w:val="404040"/>
    </w:rPr>
  </w:style>
  <w:style w:type="character" w:customStyle="1" w:styleId="155">
    <w:name w:val="Heading 8 Char_40212e79-87a9-4863-b827-47df6e75921d"/>
    <w:basedOn w:val="11"/>
    <w:link w:val="9"/>
    <w:uiPriority w:val="9"/>
    <w:rPr>
      <w:rFonts w:ascii="Calibri" w:hAnsi="Calibri" w:eastAsia="MS Gothic" w:cs="SimSun"/>
      <w:color w:val="4F81BD"/>
      <w:sz w:val="20"/>
      <w:szCs w:val="20"/>
    </w:rPr>
  </w:style>
  <w:style w:type="character" w:customStyle="1" w:styleId="156">
    <w:name w:val="Heading 9 Char_c8df3277-b64a-4ed1-8337-d39c4e8ba8e4"/>
    <w:basedOn w:val="11"/>
    <w:link w:val="10"/>
    <w:qFormat/>
    <w:uiPriority w:val="9"/>
    <w:rPr>
      <w:rFonts w:ascii="Calibri" w:hAnsi="Calibri" w:eastAsia="MS Gothic" w:cs="SimSun"/>
      <w:i/>
      <w:iCs/>
      <w:color w:val="404040"/>
      <w:sz w:val="20"/>
      <w:szCs w:val="20"/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58">
    <w:name w:val="Intense Quote Char_ccd90dc7-1116-43ef-b00d-af7c3e62e24d"/>
    <w:basedOn w:val="11"/>
    <w:link w:val="157"/>
    <w:uiPriority w:val="30"/>
    <w:rPr>
      <w:b/>
      <w:bCs/>
      <w:i/>
      <w:iCs/>
      <w:color w:val="4F81BD"/>
    </w:rPr>
  </w:style>
  <w:style w:type="character" w:customStyle="1" w:styleId="159">
    <w:name w:val="Subtle Emphasis"/>
    <w:basedOn w:val="11"/>
    <w:qFormat/>
    <w:uiPriority w:val="19"/>
    <w:rPr>
      <w:i/>
      <w:iCs/>
      <w:color w:val="808080"/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/>
    </w:rPr>
  </w:style>
  <w:style w:type="character" w:customStyle="1" w:styleId="161">
    <w:name w:val="Subtle Reference"/>
    <w:basedOn w:val="11"/>
    <w:qFormat/>
    <w:uiPriority w:val="31"/>
    <w:rPr>
      <w:smallCaps/>
      <w:color w:val="C0504D"/>
      <w:u w:val="single"/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367</Characters>
  <Paragraphs>7</Paragraphs>
  <TotalTime>19</TotalTime>
  <ScaleCrop>false</ScaleCrop>
  <LinksUpToDate>false</LinksUpToDate>
  <CharactersWithSpaces>433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CHETAN MELAVANKI</cp:lastModifiedBy>
  <cp:lastPrinted>2025-03-05T13:35:01Z</cp:lastPrinted>
  <dcterms:modified xsi:type="dcterms:W3CDTF">2025-03-05T13:35:58Z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85e85170e00b4cc8a2fc86869a79a81b</vt:lpwstr>
  </property>
  <property fmtid="{D5CDD505-2E9C-101B-9397-08002B2CF9AE}" pid="3" name="KSOProductBuildVer">
    <vt:lpwstr>1033-12.2.0.19805</vt:lpwstr>
  </property>
</Properties>
</file>